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W w:w="5000" w:type="pct"/>
        <w:tblLook w:val="0620" w:firstRow="1" w:lastRow="0" w:firstColumn="0" w:lastColumn="0" w:noHBand="1" w:noVBand="1"/>
      </w:tblPr>
      <w:tblGrid>
        <w:gridCol w:w="5040"/>
        <w:gridCol w:w="5040"/>
      </w:tblGrid>
      <w:tr w:rsidR="00856C35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856C35" w:rsidRDefault="003544C1" w:rsidP="00856C35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ogo Đỏ" style="width:55pt;height:55pt;mso-width-percent:0;mso-height-percent:0;mso-width-percent:0;mso-height-percent:0">
                  <v:imagedata r:id="rId10" o:title="Logo Đỏ"/>
                </v:shape>
              </w:pict>
            </w:r>
          </w:p>
        </w:tc>
        <w:tc>
          <w:tcPr>
            <w:tcW w:w="4428" w:type="dxa"/>
          </w:tcPr>
          <w:p w:rsid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 w:rsidRPr="00706274">
              <w:rPr>
                <w:color w:val="FF0000"/>
                <w:sz w:val="32"/>
                <w:szCs w:val="32"/>
              </w:rPr>
              <w:t xml:space="preserve">Phong Thủy Tài Vận</w:t>
            </w:r>
          </w:p>
          <w:p w:rsidR="00C82A2A" w:rsidRDefault="00706274" w:rsidP="00C82A2A">
            <w:pPr>
              <w:pStyle w:val="CompanyName"/>
              <w:spacing w:line="276" w:lineRule="auto"/>
              <w:rPr>
                <w:color w:val="auto"/>
                <w:sz w:val="22"/>
                <w:szCs w:val="22"/>
              </w:rPr>
            </w:pPr>
            <w:r w:rsidRPr="00706274">
              <w:rPr>
                <w:color w:val="auto"/>
                <w:sz w:val="22"/>
                <w:szCs w:val="22"/>
              </w:rPr>
              <w:t xml:space="preserve">Địa chỉ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r w:rsidRPr="00706274">
              <w:rPr>
                <w:b w:val="0"/>
                <w:color w:val="auto"/>
                <w:sz w:val="22"/>
                <w:szCs w:val="22"/>
              </w:rPr>
              <w:t xml:space="preserve">99 Quán Nam, Hải Phòng</w:t>
            </w:r>
            <w:r w:rsidR="00C82A2A">
              <w:rPr>
                <w:color w:val="auto"/>
                <w:sz w:val="22"/>
                <w:szCs w:val="22"/>
              </w:rPr>
              <w:t xml:space="preserve">         </w:t>
            </w:r>
          </w:p>
          <w:p w:rsidR="00706274" w:rsidRP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>
              <w:rPr>
                <w:color w:val="auto"/>
                <w:sz w:val="22"/>
                <w:szCs w:val="22"/>
              </w:rPr>
              <w:t xml:space="preserve">Hotline:</w:t>
            </w:r>
            <w:r w:rsidR="00C82A2A">
              <w:rPr>
                <w:color w:val="auto"/>
                <w:sz w:val="22"/>
                <w:szCs w:val="22"/>
              </w:rPr>
              <w:t xml:space="preserve"> </w:t>
            </w:r>
            <w:hyperlink r:id="rId11" w:history="1">
              <w:r w:rsidR="00C82A2A" w:rsidRPr="0059580F">
                <w:rPr>
                  <w:rStyle w:val="Hyperlink"/>
                  <w:b w:val="0"/>
                  <w:sz w:val="22"/>
                  <w:szCs w:val="22"/>
                </w:rPr>
                <w:t xml:space="preserve">088.6688.656</w:t>
              </w:r>
            </w:hyperlink>
            <w:r w:rsidR="00C82A2A" w:rsidRPr="00DF1691">
              <w:rPr>
                <w:rFonts w:ascii="Helvetica" w:hAnsi="Helvetica" w:cs="Helvetica"/>
                <w:b w:val="0"/>
                <w:color w:val="444950"/>
                <w:sz w:val="18"/>
                <w:szCs w:val="18"/>
              </w:rPr>
              <w:t xml:space="preserve">  </w:t>
            </w:r>
            <w:r w:rsidR="00C82A2A">
              <w:rPr>
                <w:color w:val="FF0000"/>
                <w:sz w:val="32"/>
                <w:szCs w:val="32"/>
              </w:rPr>
              <w:t xml:space="preserve">| </w:t>
            </w:r>
            <w:r w:rsidR="00C82A2A">
              <w:rPr>
                <w:color w:val="auto"/>
                <w:sz w:val="22"/>
                <w:szCs w:val="22"/>
              </w:rPr>
              <w:t xml:space="preserve">Web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hyperlink r:id="rId12" w:history="1">
              <w:r w:rsidR="0059580F" w:rsidRPr="0059580F">
                <w:rPr>
                  <w:rStyle w:val="Hyperlink"/>
                  <w:b w:val="0"/>
                  <w:sz w:val="22"/>
                  <w:szCs w:val="22"/>
                </w:rPr>
                <w:t xml:space="preserve">p</w:t>
              </w:r>
              <w:r w:rsidRPr="0059580F">
                <w:rPr>
                  <w:rStyle w:val="Hyperlink"/>
                  <w:b w:val="0"/>
                  <w:sz w:val="22"/>
                  <w:szCs w:val="22"/>
                </w:rPr>
                <w:t xml:space="preserve">hongthuytaivan.vn</w:t>
              </w:r>
            </w:hyperlink>
          </w:p>
        </w:tc>
      </w:tr>
    </w:tbl>
    <w:p w:rsidR="00856C35" w:rsidRDefault="00706274" w:rsidP="00856C35">
      <w:pPr>
        <w:pStyle w:val="Heading2"/>
      </w:pPr>
      <w:r>
        <w:t xml:space="preserve">Thông tin </w:t>
      </w:r>
      <w:r w:rsidR="00294509">
        <w:t xml:space="preserve">Đương số</w:t>
      </w:r>
    </w:p>
    <w:p w:rsidR="00856C35" w:rsidRDefault="00856C35"/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8080"/>
      </w:tblGrid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 xml:space="preserve">Họ và tên: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EA6309" w:rsidP="00612F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Nguyễn Văn A</w:t>
            </w:r>
            <w:r w:rsidR="003C7D27">
              <w:rPr>
                <w:b/>
                <w:sz w:val="24"/>
              </w:rPr>
              <w:t xml:space="preserve"/>
            </w:r>
            <w:r w:rsidR="00804A89">
              <w:rPr>
                <w:b/>
                <w:sz w:val="24"/>
              </w:rPr>
              <w:t xml:space="preserve"/>
            </w:r>
            <w:r w:rsidR="001574A6">
              <w:rPr>
                <w:b/>
                <w:sz w:val="24"/>
              </w:rPr>
              <w:t xml:space="preserve"/>
            </w:r>
            <w:r w:rsidR="003C7870">
              <w:rPr>
                <w:b/>
                <w:sz w:val="24"/>
              </w:rPr>
              <w:t xml:space="preserve"/>
            </w:r>
            <w:r w:rsidR="004C6D4C">
              <w:rPr>
                <w:b/>
                <w:sz w:val="24"/>
              </w:rPr>
              <w:t xml:space="preserve"/>
            </w:r>
            <w:r>
              <w:rPr>
                <w:b/>
                <w:sz w:val="24"/>
              </w:rPr>
              <w:t xml:space="preserve"/>
            </w:r>
            <w:r w:rsidR="003C7870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</w:rPr>
              <w:t xml:space="preserve">Nam</w:t>
            </w:r>
            <w:r w:rsidR="00805595">
              <w:rPr>
                <w:b/>
                <w:sz w:val="24"/>
              </w:rPr>
              <w:t xml:space="preserve"/>
            </w:r>
            <w:r w:rsidR="00F87A60">
              <w:rPr>
                <w:b/>
                <w:sz w:val="24"/>
              </w:rPr>
              <w:t xml:space="preserve"/>
            </w:r>
            <w:r>
              <w:rPr>
                <w:b/>
                <w:sz w:val="24"/>
              </w:rPr>
              <w:t xml:space="preserve"/>
            </w:r>
            <w:r w:rsidR="003C7870">
              <w:rPr>
                <w:b/>
                <w:sz w:val="24"/>
              </w:rPr>
              <w:t xml:space="preserve">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 xml:space="preserve">Ngày giờ sinh: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657E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Giờ </w:t>
            </w:r>
            <w:r w:rsidR="00AF5C69">
              <w:rPr>
                <w:b/>
                <w:sz w:val="24"/>
              </w:rPr>
              <w:t xml:space="preserve">Ngọ</w:t>
            </w:r>
            <w:r w:rsidR="008171C3">
              <w:rPr>
                <w:b/>
                <w:sz w:val="24"/>
              </w:rPr>
              <w:t xml:space="preserve"/>
            </w:r>
            <w:r w:rsidR="00AF5C69">
              <w:rPr>
                <w:b/>
                <w:sz w:val="24"/>
              </w:rPr>
              <w:t xml:space="preserve"/>
            </w:r>
            <w:r w:rsidR="0055078D">
              <w:rPr>
                <w:b/>
                <w:sz w:val="24"/>
              </w:rPr>
              <w:t xml:space="preserve">, ngày </w:t>
            </w:r>
            <w:r w:rsidR="00AF5C69">
              <w:rPr>
                <w:b/>
                <w:sz w:val="24"/>
              </w:rPr>
              <w:t xml:space="preserve">12/08/Đinh Sửu</w:t>
            </w:r>
            <w:r w:rsidR="00416C6B">
              <w:rPr>
                <w:b/>
                <w:sz w:val="24"/>
              </w:rPr>
              <w:t xml:space="preserve"/>
            </w:r>
            <w:r w:rsidR="0055078D">
              <w:rPr>
                <w:b/>
                <w:sz w:val="24"/>
              </w:rPr>
              <w:t xml:space="preserve"/>
            </w:r>
            <w:r w:rsidR="00416C6B">
              <w:rPr>
                <w:b/>
                <w:sz w:val="24"/>
              </w:rPr>
              <w:t xml:space="preserve"/>
            </w:r>
            <w:r w:rsidR="00AF5C69">
              <w:rPr>
                <w:b/>
                <w:sz w:val="24"/>
              </w:rPr>
              <w:t xml:space="preserve"/>
            </w:r>
            <w:r w:rsidR="00416C6B">
              <w:rPr>
                <w:b/>
                <w:sz w:val="24"/>
              </w:rPr>
              <w:t xml:space="preserve"> </w:t>
            </w:r>
            <w:r w:rsidR="00F37C03">
              <w:rPr>
                <w:b/>
                <w:sz w:val="24"/>
              </w:rPr>
              <w:t xml:space="preserve">(</w:t>
            </w:r>
            <w:r w:rsidR="00AF5C69">
              <w:rPr>
                <w:b/>
                <w:sz w:val="24"/>
              </w:rPr>
              <w:t xml:space="preserve">Âm lịch</w:t>
            </w:r>
            <w:r w:rsidR="00416C6B">
              <w:rPr>
                <w:b/>
                <w:sz w:val="24"/>
              </w:rPr>
              <w:t xml:space="preserve"/>
            </w:r>
            <w:r w:rsidR="00AF5C69">
              <w:rPr>
                <w:b/>
                <w:sz w:val="24"/>
              </w:rPr>
              <w:t xml:space="preserve"/>
            </w:r>
            <w:r w:rsidR="00F37C03">
              <w:rPr>
                <w:b/>
                <w:sz w:val="24"/>
              </w:rPr>
              <w:t xml:space="preserve">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BA0F5A">
            <w:pPr>
              <w:rPr>
                <w:sz w:val="24"/>
              </w:rPr>
            </w:pPr>
            <w:r>
              <w:rPr>
                <w:sz w:val="24"/>
              </w:rPr>
              <w:t xml:space="preserve">Email / SĐT: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360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0652455478</w:t>
            </w:r>
          </w:p>
        </w:tc>
      </w:tr>
    </w:tbl>
    <w:p w:rsidR="00FD401C" w:rsidRPr="00706274" w:rsidRDefault="00FD401C" w:rsidP="00FD401C">
      <w:pPr>
        <w:pStyle w:val="Heading2"/>
      </w:pPr>
      <w:r>
        <w:t xml:space="preserve">Lá số năm 2019</w:t>
      </w:r>
    </w:p>
    <w:p w:rsidR="00612F5D" w:rsidRDefault="00612F5D" w:rsidP="00FD401C">
      <w:pPr>
        <w:jc w:val="center"/>
      </w:pPr>
    </w:p>
    <w:p w:rsidR="005269FA" w:rsidRDefault="003D3754" w:rsidP="00FD401C">
      <w:pPr>
        <w:jc w:val="center"/>
      </w:pPr>
      <w:r>
        <w:drawing>
          <wp:inline distT="0" distB="0" distL="0" distR="0">
            <wp:extent cx="4572000" cy="60948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2C7">
        <w:t xml:space="preserve"/>
      </w:r>
      <w:r>
        <w:t xml:space="preserve"/>
      </w:r>
      <w:r w:rsidR="00C32404">
        <w:t xml:space="preserve"/>
      </w:r>
      <w:r w:rsidR="000E7355">
        <w:t xml:space="preserve"/>
      </w:r>
      <w:r w:rsidR="00C32404">
        <w:t xml:space="preserve"/>
      </w:r>
    </w:p>
    <w:p w:rsidR="00330050" w:rsidRPr="00706274" w:rsidRDefault="00706274" w:rsidP="00330050">
      <w:pPr>
        <w:pStyle w:val="Heading2"/>
      </w:pPr>
      <w:r>
        <w:t xml:space="preserve">Các phần luận giải chính</w:t>
      </w:r>
    </w:p>
    <w:p w:rsidR="005269FA" w:rsidRDefault="005269FA" w:rsidP="00D446BA">
      <w:pPr>
        <w:jc w:val="both"/>
        <w:rPr>
          <w:sz w:val="24"/>
        </w:rPr>
      </w:pPr>
    </w:p>
    <w:p w:rsidR="00DB574C" w:rsidRDefault="00260B47" w:rsidP="00AF29C8">
      <w:pPr>
        <w:jc w:val="both"/>
        <w:rPr>
          <w:sz w:val="24"/>
        </w:rPr>
      </w:pPr>
      <w:r>
        <w:rPr>
          <w:sz w:val="24"/>
        </w:rPr>
        <w:t xml:space="preserve">Đương số tuổi Ngọ</w:t>
      </w:r>
      <w:r w:rsidR="00F528B8">
        <w:rPr>
          <w:sz w:val="24"/>
        </w:rPr>
        <w:t xml:space="preserve"/>
      </w:r>
      <w:r w:rsidR="00800597">
        <w:rPr>
          <w:sz w:val="24"/>
        </w:rPr>
        <w:t xml:space="preserve"/>
      </w:r>
      <w:r>
        <w:rPr>
          <w:sz w:val="24"/>
        </w:rPr>
        <w:t xml:space="preserve"/>
      </w:r>
      <w:r w:rsidR="001C466B">
        <w:rPr>
          <w:sz w:val="24"/>
        </w:rPr>
        <w:t xml:space="preserve"> </w:t>
      </w:r>
      <w:r w:rsidR="001C466B">
        <w:rPr>
          <w:rFonts w:ascii="MS Gothic" w:eastAsia="MS Gothic" w:hAnsi="MS Gothic" w:cs="MS Gothic" w:hint="eastAsia"/>
          <w:sz w:val="24"/>
          <w:lang w:eastAsia="ja-JP"/>
        </w:rPr>
        <w:t xml:space="preserve">※</w:t>
      </w:r>
    </w:p>
    <w:p w:rsidR="000A40EB" w:rsidRDefault="000A40EB" w:rsidP="00AF29C8">
      <w:pPr>
        <w:jc w:val="both"/>
        <w:rPr>
          <w:sz w:val="24"/>
        </w:rPr>
      </w:pPr>
    </w:p>
    <w:p w:rsidR="00DB574C" w:rsidRDefault="00DB574C" w:rsidP="00DB574C">
      <w:pPr>
        <w:pStyle w:val="Heading2"/>
      </w:pPr>
      <w:r>
        <w:t xml:space="preserve">Trả lời câu hỏi</w:t>
      </w:r>
    </w:p>
    <w:p w:rsidR="00DB574C" w:rsidRDefault="00BB4132" w:rsidP="00DB574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1. Hỏi năm nay làm ăn được không?</w:t>
      </w:r>
      <w:r w:rsidR="00024508">
        <w:rPr>
          <w:sz w:val="28"/>
          <w:szCs w:val="28"/>
        </w:rPr>
        <w:t xml:space="preserve"/>
      </w:r>
      <w:r w:rsidR="00410199">
        <w:rPr>
          <w:sz w:val="28"/>
          <w:szCs w:val="28"/>
        </w:rPr>
        <w:t xml:space="preserve"/>
      </w:r>
    </w:p>
    <w:p w:rsidR="0038623A" w:rsidRDefault="00865616" w:rsidP="00CA243F">
      <w:pPr>
        <w:rPr>
          <w:sz w:val="24"/>
        </w:rPr>
      </w:pPr>
      <w:r>
        <w:rPr>
          <w:sz w:val="24"/>
        </w:rPr>
        <w:t xml:space="preserve">Năm nay làm ăn tốt</w:t>
      </w:r>
      <w:r w:rsidR="007B7B3C">
        <w:rPr>
          <w:sz w:val="24"/>
        </w:rPr>
        <w:t xml:space="preserve"/>
      </w:r>
    </w:p>
    <w:p w:rsidR="006F3984" w:rsidRPr="00F1693E" w:rsidRDefault="006F3984" w:rsidP="00CA243F">
      <w:pPr>
        <w:rPr>
          <w:sz w:val="24"/>
        </w:rPr>
      </w:pPr>
    </w:p>
    <w:p w:rsidR="00DB574C" w:rsidRDefault="00BB4132" w:rsidP="00DB574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2. Gia đình sức khoẻ tốt không?</w:t>
      </w:r>
      <w:r w:rsidR="00024508">
        <w:rPr>
          <w:sz w:val="28"/>
          <w:szCs w:val="28"/>
        </w:rPr>
        <w:t xml:space="preserve"/>
      </w:r>
      <w:r w:rsidR="00410199">
        <w:rPr>
          <w:sz w:val="28"/>
          <w:szCs w:val="28"/>
        </w:rPr>
        <w:t xml:space="preserve"/>
      </w:r>
    </w:p>
    <w:p w:rsidR="0038623A" w:rsidRDefault="00865616" w:rsidP="00CA243F">
      <w:pPr>
        <w:rPr>
          <w:sz w:val="24"/>
        </w:rPr>
      </w:pPr>
      <w:r>
        <w:rPr>
          <w:sz w:val="24"/>
        </w:rPr>
        <w:t xml:space="preserve">Năm nay làm ăn tốt</w:t>
      </w:r>
      <w:r w:rsidR="007B7B3C">
        <w:rPr>
          <w:sz w:val="24"/>
        </w:rPr>
        <w:t xml:space="preserve"/>
      </w:r>
    </w:p>
    <w:p w:rsidR="006F3984" w:rsidRPr="00F1693E" w:rsidRDefault="006F3984" w:rsidP="00CA243F">
      <w:pPr>
        <w:rPr>
          <w:sz w:val="24"/>
        </w:rPr>
      </w:pPr>
    </w:p>
    <w:sectPr w:rsidR="009D0F5D" w:rsidRPr="00CA243F" w:rsidSect="00856C35"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4C1" w:rsidRDefault="003544C1" w:rsidP="00176E67">
      <w:r>
        <w:separator/>
      </w:r>
    </w:p>
  </w:endnote>
  <w:endnote w:type="continuationSeparator" w:id="0">
    <w:p w:rsidR="003544C1" w:rsidRDefault="003544C1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631626"/>
      <w:docPartObj>
        <w:docPartGallery w:val="Page Numbers (Bottom of Page)"/>
        <w:docPartUnique/>
      </w:docPartObj>
    </w:sdtPr>
    <w:sdtEndPr/>
    <w:sdtContent>
      <w:p w:rsidR="00176E67" w:rsidRDefault="00C815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82A2A">
          <w:rPr>
            <w:noProof/>
          </w:rPr>
          <w:t xml:space="preserve"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4C1" w:rsidRDefault="003544C1" w:rsidP="00176E67">
      <w:r>
        <w:separator/>
      </w:r>
    </w:p>
  </w:footnote>
  <w:footnote w:type="continuationSeparator" w:id="0">
    <w:p w:rsidR="003544C1" w:rsidRDefault="003544C1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74"/>
    <w:rsid w:val="000071F7"/>
    <w:rsid w:val="00010B00"/>
    <w:rsid w:val="00024508"/>
    <w:rsid w:val="0002798A"/>
    <w:rsid w:val="000313E9"/>
    <w:rsid w:val="00066C48"/>
    <w:rsid w:val="00083002"/>
    <w:rsid w:val="00087B85"/>
    <w:rsid w:val="000A01F1"/>
    <w:rsid w:val="000A40EB"/>
    <w:rsid w:val="000C1163"/>
    <w:rsid w:val="000C797A"/>
    <w:rsid w:val="000D0B37"/>
    <w:rsid w:val="000D2539"/>
    <w:rsid w:val="000D2BB8"/>
    <w:rsid w:val="000D4A64"/>
    <w:rsid w:val="000E7355"/>
    <w:rsid w:val="000F2DF4"/>
    <w:rsid w:val="000F6783"/>
    <w:rsid w:val="00120C95"/>
    <w:rsid w:val="001455A7"/>
    <w:rsid w:val="0014663E"/>
    <w:rsid w:val="00147233"/>
    <w:rsid w:val="001574A6"/>
    <w:rsid w:val="00176E67"/>
    <w:rsid w:val="00180664"/>
    <w:rsid w:val="001903F7"/>
    <w:rsid w:val="0019395E"/>
    <w:rsid w:val="001B4ADE"/>
    <w:rsid w:val="001C06E3"/>
    <w:rsid w:val="001C466B"/>
    <w:rsid w:val="001D4F9A"/>
    <w:rsid w:val="001D5817"/>
    <w:rsid w:val="001D6B76"/>
    <w:rsid w:val="001E0170"/>
    <w:rsid w:val="001F5738"/>
    <w:rsid w:val="00211828"/>
    <w:rsid w:val="00250014"/>
    <w:rsid w:val="00260B47"/>
    <w:rsid w:val="00274E35"/>
    <w:rsid w:val="00275BB5"/>
    <w:rsid w:val="00286F6A"/>
    <w:rsid w:val="00291C8C"/>
    <w:rsid w:val="00294509"/>
    <w:rsid w:val="002A1ECE"/>
    <w:rsid w:val="002A2510"/>
    <w:rsid w:val="002A3EAE"/>
    <w:rsid w:val="002A6FA9"/>
    <w:rsid w:val="002B4D1D"/>
    <w:rsid w:val="002C10B1"/>
    <w:rsid w:val="002D02C4"/>
    <w:rsid w:val="002D222A"/>
    <w:rsid w:val="002F55B7"/>
    <w:rsid w:val="0030315E"/>
    <w:rsid w:val="003076FD"/>
    <w:rsid w:val="003150AC"/>
    <w:rsid w:val="00317005"/>
    <w:rsid w:val="003217A5"/>
    <w:rsid w:val="00330050"/>
    <w:rsid w:val="00335259"/>
    <w:rsid w:val="003544C1"/>
    <w:rsid w:val="003570CF"/>
    <w:rsid w:val="003776E9"/>
    <w:rsid w:val="0038623A"/>
    <w:rsid w:val="00387F56"/>
    <w:rsid w:val="003929F1"/>
    <w:rsid w:val="003A1B63"/>
    <w:rsid w:val="003A41A1"/>
    <w:rsid w:val="003B2326"/>
    <w:rsid w:val="003C6B3A"/>
    <w:rsid w:val="003C7870"/>
    <w:rsid w:val="003C7D27"/>
    <w:rsid w:val="003D3754"/>
    <w:rsid w:val="003F08F1"/>
    <w:rsid w:val="00400251"/>
    <w:rsid w:val="00410017"/>
    <w:rsid w:val="00410199"/>
    <w:rsid w:val="00416C6B"/>
    <w:rsid w:val="00436088"/>
    <w:rsid w:val="00437ED0"/>
    <w:rsid w:val="00440CD8"/>
    <w:rsid w:val="00443837"/>
    <w:rsid w:val="00447DAA"/>
    <w:rsid w:val="00450F66"/>
    <w:rsid w:val="0045678D"/>
    <w:rsid w:val="00461739"/>
    <w:rsid w:val="004657E6"/>
    <w:rsid w:val="00467865"/>
    <w:rsid w:val="00483303"/>
    <w:rsid w:val="0048685F"/>
    <w:rsid w:val="00490804"/>
    <w:rsid w:val="004A1437"/>
    <w:rsid w:val="004A4198"/>
    <w:rsid w:val="004A54EA"/>
    <w:rsid w:val="004B0578"/>
    <w:rsid w:val="004C6D4C"/>
    <w:rsid w:val="004E34C6"/>
    <w:rsid w:val="004F62AD"/>
    <w:rsid w:val="004F78F2"/>
    <w:rsid w:val="00501AE8"/>
    <w:rsid w:val="00504B65"/>
    <w:rsid w:val="005114CE"/>
    <w:rsid w:val="0052122B"/>
    <w:rsid w:val="005269FA"/>
    <w:rsid w:val="00535551"/>
    <w:rsid w:val="00546FDB"/>
    <w:rsid w:val="00547688"/>
    <w:rsid w:val="0055078D"/>
    <w:rsid w:val="00551A92"/>
    <w:rsid w:val="005557F6"/>
    <w:rsid w:val="00563778"/>
    <w:rsid w:val="005675C2"/>
    <w:rsid w:val="0059580F"/>
    <w:rsid w:val="005B4AE2"/>
    <w:rsid w:val="005E63CC"/>
    <w:rsid w:val="005E66A6"/>
    <w:rsid w:val="005F078C"/>
    <w:rsid w:val="005F35EE"/>
    <w:rsid w:val="005F6E87"/>
    <w:rsid w:val="0060199A"/>
    <w:rsid w:val="00602863"/>
    <w:rsid w:val="00607FED"/>
    <w:rsid w:val="00612F5D"/>
    <w:rsid w:val="00613129"/>
    <w:rsid w:val="006155C2"/>
    <w:rsid w:val="00617C65"/>
    <w:rsid w:val="0063459A"/>
    <w:rsid w:val="00634820"/>
    <w:rsid w:val="00650710"/>
    <w:rsid w:val="0066126B"/>
    <w:rsid w:val="006654F6"/>
    <w:rsid w:val="00672316"/>
    <w:rsid w:val="006742D3"/>
    <w:rsid w:val="0067785A"/>
    <w:rsid w:val="00682C69"/>
    <w:rsid w:val="00696D54"/>
    <w:rsid w:val="006A54E9"/>
    <w:rsid w:val="006D2635"/>
    <w:rsid w:val="006D779C"/>
    <w:rsid w:val="006E4F63"/>
    <w:rsid w:val="006E729E"/>
    <w:rsid w:val="006F3984"/>
    <w:rsid w:val="00706274"/>
    <w:rsid w:val="00722A00"/>
    <w:rsid w:val="00723FD4"/>
    <w:rsid w:val="00724FA4"/>
    <w:rsid w:val="00725898"/>
    <w:rsid w:val="007325A9"/>
    <w:rsid w:val="0075451A"/>
    <w:rsid w:val="007602AC"/>
    <w:rsid w:val="00774B67"/>
    <w:rsid w:val="00786E50"/>
    <w:rsid w:val="00792851"/>
    <w:rsid w:val="00793AC6"/>
    <w:rsid w:val="007A71DE"/>
    <w:rsid w:val="007A7485"/>
    <w:rsid w:val="007B199B"/>
    <w:rsid w:val="007B6119"/>
    <w:rsid w:val="007B7B3C"/>
    <w:rsid w:val="007C1DA0"/>
    <w:rsid w:val="007C71B8"/>
    <w:rsid w:val="007E2A15"/>
    <w:rsid w:val="007E56C4"/>
    <w:rsid w:val="007E7470"/>
    <w:rsid w:val="007F3D5B"/>
    <w:rsid w:val="007F5832"/>
    <w:rsid w:val="00800597"/>
    <w:rsid w:val="00804A89"/>
    <w:rsid w:val="00805595"/>
    <w:rsid w:val="008107D6"/>
    <w:rsid w:val="00813F9A"/>
    <w:rsid w:val="00816633"/>
    <w:rsid w:val="008171C3"/>
    <w:rsid w:val="008410DB"/>
    <w:rsid w:val="00841645"/>
    <w:rsid w:val="00852EC6"/>
    <w:rsid w:val="00856C35"/>
    <w:rsid w:val="00865616"/>
    <w:rsid w:val="00871876"/>
    <w:rsid w:val="008753A7"/>
    <w:rsid w:val="0088782D"/>
    <w:rsid w:val="008A33C4"/>
    <w:rsid w:val="008B58F7"/>
    <w:rsid w:val="008B7081"/>
    <w:rsid w:val="008D7A67"/>
    <w:rsid w:val="008F2F8A"/>
    <w:rsid w:val="008F5BCD"/>
    <w:rsid w:val="00902964"/>
    <w:rsid w:val="00906E88"/>
    <w:rsid w:val="00920507"/>
    <w:rsid w:val="00926336"/>
    <w:rsid w:val="00933455"/>
    <w:rsid w:val="0094790F"/>
    <w:rsid w:val="00966B90"/>
    <w:rsid w:val="009737B7"/>
    <w:rsid w:val="009802C4"/>
    <w:rsid w:val="009960A2"/>
    <w:rsid w:val="009976D9"/>
    <w:rsid w:val="00997A3E"/>
    <w:rsid w:val="009A12D5"/>
    <w:rsid w:val="009A2E1E"/>
    <w:rsid w:val="009A48B5"/>
    <w:rsid w:val="009A4EA3"/>
    <w:rsid w:val="009A55DC"/>
    <w:rsid w:val="009A586F"/>
    <w:rsid w:val="009C220D"/>
    <w:rsid w:val="009C7A86"/>
    <w:rsid w:val="009D0F5D"/>
    <w:rsid w:val="009E1237"/>
    <w:rsid w:val="00A20ADB"/>
    <w:rsid w:val="00A211B2"/>
    <w:rsid w:val="00A2727E"/>
    <w:rsid w:val="00A35524"/>
    <w:rsid w:val="00A60C9E"/>
    <w:rsid w:val="00A74F99"/>
    <w:rsid w:val="00A80BCB"/>
    <w:rsid w:val="00A82BA3"/>
    <w:rsid w:val="00A94ACC"/>
    <w:rsid w:val="00AA2EA7"/>
    <w:rsid w:val="00AA34FD"/>
    <w:rsid w:val="00AA578E"/>
    <w:rsid w:val="00AC1AEA"/>
    <w:rsid w:val="00AD09CB"/>
    <w:rsid w:val="00AE6FA4"/>
    <w:rsid w:val="00AF29C8"/>
    <w:rsid w:val="00AF5C69"/>
    <w:rsid w:val="00B03907"/>
    <w:rsid w:val="00B11811"/>
    <w:rsid w:val="00B311E1"/>
    <w:rsid w:val="00B35E0D"/>
    <w:rsid w:val="00B417E7"/>
    <w:rsid w:val="00B4735C"/>
    <w:rsid w:val="00B5723B"/>
    <w:rsid w:val="00B579DF"/>
    <w:rsid w:val="00B90EC2"/>
    <w:rsid w:val="00BA0F5A"/>
    <w:rsid w:val="00BA268F"/>
    <w:rsid w:val="00BB0876"/>
    <w:rsid w:val="00BB4132"/>
    <w:rsid w:val="00BC07E3"/>
    <w:rsid w:val="00BD103E"/>
    <w:rsid w:val="00C01932"/>
    <w:rsid w:val="00C02911"/>
    <w:rsid w:val="00C079CA"/>
    <w:rsid w:val="00C32404"/>
    <w:rsid w:val="00C45FDA"/>
    <w:rsid w:val="00C67741"/>
    <w:rsid w:val="00C74647"/>
    <w:rsid w:val="00C76039"/>
    <w:rsid w:val="00C76480"/>
    <w:rsid w:val="00C80AD2"/>
    <w:rsid w:val="00C8155B"/>
    <w:rsid w:val="00C82A2A"/>
    <w:rsid w:val="00C92A3C"/>
    <w:rsid w:val="00C92FD6"/>
    <w:rsid w:val="00C96C31"/>
    <w:rsid w:val="00CA243F"/>
    <w:rsid w:val="00CB6AA4"/>
    <w:rsid w:val="00CC6066"/>
    <w:rsid w:val="00CD126D"/>
    <w:rsid w:val="00CE5DC7"/>
    <w:rsid w:val="00CE7D54"/>
    <w:rsid w:val="00D14E73"/>
    <w:rsid w:val="00D446BA"/>
    <w:rsid w:val="00D552C7"/>
    <w:rsid w:val="00D55AFA"/>
    <w:rsid w:val="00D6155E"/>
    <w:rsid w:val="00D61560"/>
    <w:rsid w:val="00D715A3"/>
    <w:rsid w:val="00D753DE"/>
    <w:rsid w:val="00D83A19"/>
    <w:rsid w:val="00D86A85"/>
    <w:rsid w:val="00D90A75"/>
    <w:rsid w:val="00DA4514"/>
    <w:rsid w:val="00DB4C70"/>
    <w:rsid w:val="00DB574C"/>
    <w:rsid w:val="00DC47A2"/>
    <w:rsid w:val="00DE1551"/>
    <w:rsid w:val="00DE1A09"/>
    <w:rsid w:val="00DE7FB7"/>
    <w:rsid w:val="00DF1691"/>
    <w:rsid w:val="00E02E1E"/>
    <w:rsid w:val="00E106E2"/>
    <w:rsid w:val="00E20DDA"/>
    <w:rsid w:val="00E21761"/>
    <w:rsid w:val="00E2564F"/>
    <w:rsid w:val="00E32A8B"/>
    <w:rsid w:val="00E36054"/>
    <w:rsid w:val="00E37E7B"/>
    <w:rsid w:val="00E439EE"/>
    <w:rsid w:val="00E46E04"/>
    <w:rsid w:val="00E56869"/>
    <w:rsid w:val="00E77427"/>
    <w:rsid w:val="00E80EEE"/>
    <w:rsid w:val="00E87396"/>
    <w:rsid w:val="00E90765"/>
    <w:rsid w:val="00E96F6F"/>
    <w:rsid w:val="00EA6309"/>
    <w:rsid w:val="00EB007A"/>
    <w:rsid w:val="00EB478A"/>
    <w:rsid w:val="00EC3CEA"/>
    <w:rsid w:val="00EC42A3"/>
    <w:rsid w:val="00ED4CBB"/>
    <w:rsid w:val="00F05D22"/>
    <w:rsid w:val="00F1693E"/>
    <w:rsid w:val="00F27E65"/>
    <w:rsid w:val="00F37C03"/>
    <w:rsid w:val="00F528B8"/>
    <w:rsid w:val="00F55D5A"/>
    <w:rsid w:val="00F80991"/>
    <w:rsid w:val="00F83033"/>
    <w:rsid w:val="00F86D3D"/>
    <w:rsid w:val="00F87A60"/>
    <w:rsid w:val="00F966AA"/>
    <w:rsid w:val="00FA2800"/>
    <w:rsid w:val="00FB076A"/>
    <w:rsid w:val="00FB538F"/>
    <w:rsid w:val="00FC3071"/>
    <w:rsid w:val="00FD401C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C38BE"/>
  <w15:docId w15:val="{474C3311-E3B6-924C-8913-AD325B71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customStyle="1" w:styleId="TableGridLight1">
    <w:name w:val="Table Grid Light1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customStyle="1" w:styleId="PlainTable31">
    <w:name w:val="Plain Table 31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958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8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8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notes" Target="footnotes.xml"/>
  <Relationship Id="rId13" Type="http://schemas.openxmlformats.org/officeDocument/2006/relationships/footer" Target="footer1.xml"/>
  <Relationship Id="rId3" Type="http://schemas.openxmlformats.org/officeDocument/2006/relationships/customXml" Target="../customXml/item3.xml"/>
  <Relationship Id="rId7" Type="http://schemas.openxmlformats.org/officeDocument/2006/relationships/webSettings" Target="webSettings.xml"/>
  <Relationship Id="rId12" Type="http://schemas.openxmlformats.org/officeDocument/2006/relationships/hyperlink" Target="https://phongthuytaivan.vn/" TargetMode="External"/>
  <Relationship Id="rId2" Type="http://schemas.openxmlformats.org/officeDocument/2006/relationships/customXml" Target="../customXml/item2.xml"/>
  <Relationship Id="rId1" Type="http://schemas.openxmlformats.org/officeDocument/2006/relationships/customXml" Target="../customXml/item1.xml"/>
  <Relationship Id="rId6" Type="http://schemas.openxmlformats.org/officeDocument/2006/relationships/settings" Target="settings.xml"/>
  <Relationship Id="rId11" Type="http://schemas.openxmlformats.org/officeDocument/2006/relationships/hyperlink" Target="tel:+84886688656" TargetMode="External"/>
  <Relationship Id="rId5" Type="http://schemas.openxmlformats.org/officeDocument/2006/relationships/styles" Target="styles.xml"/>
  <Relationship Id="rId15" Type="http://schemas.openxmlformats.org/officeDocument/2006/relationships/theme" Target="theme/theme1.xml"/>
  <Relationship Id="rId10" Type="http://schemas.openxmlformats.org/officeDocument/2006/relationships/image" Target="media/image1.png"/>
  <Relationship Id="rId4" Type="http://schemas.openxmlformats.org/officeDocument/2006/relationships/numbering" Target="numbering.xml"/>
  <Relationship Id="rId9" Type="http://schemas.openxmlformats.org/officeDocument/2006/relationships/endnotes" Target="endnotes.xml"/>
  <Relationship Id="rId14" Type="http://schemas.openxmlformats.org/officeDocument/2006/relationships/fontTable" Target="fontTable.xml"/>
  <Relationship Id="img1" Type="http://schemas.openxmlformats.org/officeDocument/2006/relationships/image" Target="media/template_document.xml_image1.jpg"/>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HVD\AppData\Roaming\Microsoft\Templates\Employment_application_on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C:\Users\ANHVD\AppData\Roaming\Microsoft\Templates\Employment_application_online.dotx</Template>
  <TotalTime>53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ANHVD</dc:creator>
  <cp:lastModifiedBy>Ethan Nguyen</cp:lastModifiedBy>
  <cp:revision>135</cp:revision>
  <cp:lastPrinted>2002-05-23T18:14:00Z</cp:lastPrinted>
  <dcterms:created xsi:type="dcterms:W3CDTF">2019-01-04T02:54:00Z</dcterms:created>
  <dcterms:modified xsi:type="dcterms:W3CDTF">2019-02-17T07:47:00Z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