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6155C2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612F5D" w:rsidP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D753DE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  <w:r w:rsidR="003217A5">
              <w:rPr>
                <w:sz w:val="24"/>
              </w:rPr>
              <w:t xml:space="preserve"> / SĐT</w:t>
            </w:r>
            <w:r w:rsidR="00612F5D" w:rsidRPr="00792851">
              <w:rPr>
                <w:sz w:val="24"/>
              </w:rPr>
              <w:t>:</w:t>
            </w:r>
            <w:bookmarkStart w:id="0" w:name="_GoBack"/>
            <w:bookmarkEnd w:id="0"/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7F5832" w:rsidRPr="00F80991" w:rsidRDefault="007F5832" w:rsidP="009A48B5">
      <w:pPr>
        <w:pStyle w:val="Heading1"/>
        <w:rPr>
          <w:sz w:val="28"/>
          <w:szCs w:val="28"/>
        </w:rPr>
      </w:pPr>
      <w:r w:rsidRPr="00F80991">
        <w:rPr>
          <w:sz w:val="28"/>
          <w:szCs w:val="28"/>
        </w:rPr>
        <w:t xml:space="preserve">1. Tổng quan </w:t>
      </w:r>
      <w:r w:rsidR="00D446BA">
        <w:rPr>
          <w:sz w:val="28"/>
          <w:szCs w:val="28"/>
        </w:rPr>
        <w:t>lá số</w:t>
      </w:r>
    </w:p>
    <w:p w:rsidR="00F80991" w:rsidRDefault="0067785A" w:rsidP="00D446BA">
      <w:pPr>
        <w:jc w:val="both"/>
        <w:rPr>
          <w:sz w:val="24"/>
        </w:rPr>
      </w:pPr>
      <w:r>
        <w:rPr>
          <w:sz w:val="24"/>
        </w:rPr>
        <w:t>…</w:t>
      </w:r>
    </w:p>
    <w:p w:rsidR="00535551" w:rsidRPr="00F80991" w:rsidRDefault="00535551" w:rsidP="00E2564F">
      <w:pPr>
        <w:jc w:val="both"/>
        <w:rPr>
          <w:sz w:val="24"/>
        </w:rPr>
      </w:pPr>
    </w:p>
    <w:p w:rsidR="007F5832" w:rsidRPr="00F80991" w:rsidRDefault="007F5832" w:rsidP="001455A7">
      <w:pPr>
        <w:pStyle w:val="Heading1"/>
        <w:rPr>
          <w:sz w:val="28"/>
          <w:szCs w:val="28"/>
        </w:rPr>
      </w:pPr>
      <w:r w:rsidRPr="00F80991">
        <w:rPr>
          <w:sz w:val="28"/>
          <w:szCs w:val="28"/>
        </w:rPr>
        <w:t xml:space="preserve">2. </w:t>
      </w:r>
      <w:r w:rsidR="00D446BA">
        <w:rPr>
          <w:sz w:val="28"/>
          <w:szCs w:val="28"/>
        </w:rPr>
        <w:t>Vận hạn</w:t>
      </w:r>
    </w:p>
    <w:p w:rsidR="00706274" w:rsidRDefault="00546FDB" w:rsidP="00535551">
      <w:pPr>
        <w:rPr>
          <w:rFonts w:ascii="MS Gothic" w:eastAsia="MS Gothic" w:hAnsi="MS Gothic" w:cs="MS Gothic"/>
          <w:sz w:val="24"/>
          <w:lang w:eastAsia="ja-JP"/>
        </w:rPr>
      </w:pPr>
      <w:r>
        <w:rPr>
          <w:sz w:val="24"/>
        </w:rPr>
        <w:t xml:space="preserve">… </w:t>
      </w:r>
      <w:r w:rsidR="00612F5D">
        <w:rPr>
          <w:rFonts w:ascii="MS Gothic" w:eastAsia="MS Gothic" w:hAnsi="MS Gothic" w:cs="MS Gothic" w:hint="eastAsia"/>
          <w:sz w:val="24"/>
          <w:lang w:eastAsia="ja-JP"/>
        </w:rPr>
        <w:t>※</w:t>
      </w:r>
    </w:p>
    <w:p w:rsidR="00DB574C" w:rsidRDefault="00DB574C" w:rsidP="00535551">
      <w:pPr>
        <w:rPr>
          <w:sz w:val="24"/>
        </w:rPr>
      </w:pPr>
    </w:p>
    <w:p w:rsidR="00DB574C" w:rsidRDefault="00DB574C" w:rsidP="00DB574C">
      <w:pPr>
        <w:pStyle w:val="Heading2"/>
      </w:pPr>
      <w:r>
        <w:t>Trả lời câu hỏi</w:t>
      </w:r>
    </w:p>
    <w:p w:rsidR="00DB574C" w:rsidRDefault="00DB574C" w:rsidP="00DB574C"/>
    <w:p w:rsidR="00DB574C" w:rsidRDefault="00DB574C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1</w:t>
      </w:r>
      <w:r w:rsidRPr="00DB574C">
        <w:rPr>
          <w:sz w:val="28"/>
          <w:szCs w:val="28"/>
        </w:rPr>
        <w:t xml:space="preserve">. </w:t>
      </w:r>
      <w:r>
        <w:rPr>
          <w:sz w:val="28"/>
          <w:szCs w:val="28"/>
        </w:rPr>
        <w:t>Câu hỏi 1</w:t>
      </w:r>
    </w:p>
    <w:p w:rsidR="00DB574C" w:rsidRDefault="00410017" w:rsidP="0041001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2</w:t>
      </w:r>
      <w:r w:rsidRPr="00410017">
        <w:rPr>
          <w:sz w:val="28"/>
          <w:szCs w:val="28"/>
        </w:rPr>
        <w:t xml:space="preserve">. Câu hỏi </w:t>
      </w:r>
      <w:r>
        <w:rPr>
          <w:sz w:val="28"/>
          <w:szCs w:val="28"/>
        </w:rPr>
        <w:t>2</w:t>
      </w:r>
    </w:p>
    <w:p w:rsidR="00BB0876" w:rsidRPr="00BB0876" w:rsidRDefault="00BB0876" w:rsidP="00BB087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3</w:t>
      </w:r>
      <w:r w:rsidRPr="00410017">
        <w:rPr>
          <w:sz w:val="28"/>
          <w:szCs w:val="28"/>
        </w:rPr>
        <w:t xml:space="preserve">. Câu hỏi </w:t>
      </w:r>
      <w:r>
        <w:rPr>
          <w:sz w:val="28"/>
          <w:szCs w:val="28"/>
        </w:rPr>
        <w:t>3</w:t>
      </w:r>
    </w:p>
    <w:sectPr w:rsidR="00BB0876" w:rsidRPr="00BB0876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5C2" w:rsidRDefault="006155C2" w:rsidP="00176E67">
      <w:r>
        <w:separator/>
      </w:r>
    </w:p>
  </w:endnote>
  <w:endnote w:type="continuationSeparator" w:id="0">
    <w:p w:rsidR="006155C2" w:rsidRDefault="006155C2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5C2" w:rsidRDefault="006155C2" w:rsidP="00176E67">
      <w:r>
        <w:separator/>
      </w:r>
    </w:p>
  </w:footnote>
  <w:footnote w:type="continuationSeparator" w:id="0">
    <w:p w:rsidR="006155C2" w:rsidRDefault="006155C2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798A"/>
    <w:rsid w:val="00083002"/>
    <w:rsid w:val="00087B85"/>
    <w:rsid w:val="000A01F1"/>
    <w:rsid w:val="000C1163"/>
    <w:rsid w:val="000C797A"/>
    <w:rsid w:val="000D0B37"/>
    <w:rsid w:val="000D2539"/>
    <w:rsid w:val="000D2BB8"/>
    <w:rsid w:val="000F2DF4"/>
    <w:rsid w:val="000F6783"/>
    <w:rsid w:val="00120C95"/>
    <w:rsid w:val="001455A7"/>
    <w:rsid w:val="0014663E"/>
    <w:rsid w:val="00147233"/>
    <w:rsid w:val="00176E67"/>
    <w:rsid w:val="00180664"/>
    <w:rsid w:val="001903F7"/>
    <w:rsid w:val="0019395E"/>
    <w:rsid w:val="001B4ADE"/>
    <w:rsid w:val="001D6B76"/>
    <w:rsid w:val="001F5738"/>
    <w:rsid w:val="00211828"/>
    <w:rsid w:val="00250014"/>
    <w:rsid w:val="00274E35"/>
    <w:rsid w:val="00275BB5"/>
    <w:rsid w:val="00286F6A"/>
    <w:rsid w:val="00291C8C"/>
    <w:rsid w:val="00294509"/>
    <w:rsid w:val="002A1ECE"/>
    <w:rsid w:val="002A2510"/>
    <w:rsid w:val="002A6FA9"/>
    <w:rsid w:val="002B4D1D"/>
    <w:rsid w:val="002C10B1"/>
    <w:rsid w:val="002D02C4"/>
    <w:rsid w:val="002D222A"/>
    <w:rsid w:val="003076FD"/>
    <w:rsid w:val="00317005"/>
    <w:rsid w:val="003217A5"/>
    <w:rsid w:val="00330050"/>
    <w:rsid w:val="00335259"/>
    <w:rsid w:val="00387F56"/>
    <w:rsid w:val="003929F1"/>
    <w:rsid w:val="003A1B63"/>
    <w:rsid w:val="003A41A1"/>
    <w:rsid w:val="003B2326"/>
    <w:rsid w:val="003C6B3A"/>
    <w:rsid w:val="00400251"/>
    <w:rsid w:val="00410017"/>
    <w:rsid w:val="00437ED0"/>
    <w:rsid w:val="00440CD8"/>
    <w:rsid w:val="00443837"/>
    <w:rsid w:val="00447DAA"/>
    <w:rsid w:val="00450F66"/>
    <w:rsid w:val="0045678D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35551"/>
    <w:rsid w:val="00546FDB"/>
    <w:rsid w:val="00547688"/>
    <w:rsid w:val="005557F6"/>
    <w:rsid w:val="00563778"/>
    <w:rsid w:val="0059580F"/>
    <w:rsid w:val="005B4AE2"/>
    <w:rsid w:val="005E63CC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6126B"/>
    <w:rsid w:val="0067785A"/>
    <w:rsid w:val="00682C69"/>
    <w:rsid w:val="00696D54"/>
    <w:rsid w:val="006D2635"/>
    <w:rsid w:val="006D779C"/>
    <w:rsid w:val="006E4F63"/>
    <w:rsid w:val="006E729E"/>
    <w:rsid w:val="00706274"/>
    <w:rsid w:val="00722A00"/>
    <w:rsid w:val="00724FA4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C1DA0"/>
    <w:rsid w:val="007C71B8"/>
    <w:rsid w:val="007E2A15"/>
    <w:rsid w:val="007E56C4"/>
    <w:rsid w:val="007F3D5B"/>
    <w:rsid w:val="007F5832"/>
    <w:rsid w:val="008107D6"/>
    <w:rsid w:val="00813F9A"/>
    <w:rsid w:val="00816633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76D9"/>
    <w:rsid w:val="00997A3E"/>
    <w:rsid w:val="009A12D5"/>
    <w:rsid w:val="009A2E1E"/>
    <w:rsid w:val="009A48B5"/>
    <w:rsid w:val="009A4EA3"/>
    <w:rsid w:val="009A55DC"/>
    <w:rsid w:val="009C220D"/>
    <w:rsid w:val="009C7A86"/>
    <w:rsid w:val="00A211B2"/>
    <w:rsid w:val="00A2727E"/>
    <w:rsid w:val="00A35524"/>
    <w:rsid w:val="00A60C9E"/>
    <w:rsid w:val="00A74F99"/>
    <w:rsid w:val="00A82BA3"/>
    <w:rsid w:val="00A94ACC"/>
    <w:rsid w:val="00AA2EA7"/>
    <w:rsid w:val="00AA34FD"/>
    <w:rsid w:val="00AD09CB"/>
    <w:rsid w:val="00AE6FA4"/>
    <w:rsid w:val="00B03907"/>
    <w:rsid w:val="00B11811"/>
    <w:rsid w:val="00B311E1"/>
    <w:rsid w:val="00B417E7"/>
    <w:rsid w:val="00B4735C"/>
    <w:rsid w:val="00B579DF"/>
    <w:rsid w:val="00B90EC2"/>
    <w:rsid w:val="00BA268F"/>
    <w:rsid w:val="00BB0876"/>
    <w:rsid w:val="00BC07E3"/>
    <w:rsid w:val="00BD103E"/>
    <w:rsid w:val="00C01932"/>
    <w:rsid w:val="00C079CA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D126D"/>
    <w:rsid w:val="00CE5DC7"/>
    <w:rsid w:val="00CE7D54"/>
    <w:rsid w:val="00D14E73"/>
    <w:rsid w:val="00D446BA"/>
    <w:rsid w:val="00D55AFA"/>
    <w:rsid w:val="00D6155E"/>
    <w:rsid w:val="00D61560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106E2"/>
    <w:rsid w:val="00E20DDA"/>
    <w:rsid w:val="00E21761"/>
    <w:rsid w:val="00E2564F"/>
    <w:rsid w:val="00E32A8B"/>
    <w:rsid w:val="00E36054"/>
    <w:rsid w:val="00E37E7B"/>
    <w:rsid w:val="00E46E04"/>
    <w:rsid w:val="00E87396"/>
    <w:rsid w:val="00E96F6F"/>
    <w:rsid w:val="00EB478A"/>
    <w:rsid w:val="00EC3CEA"/>
    <w:rsid w:val="00EC42A3"/>
    <w:rsid w:val="00F80991"/>
    <w:rsid w:val="00F83033"/>
    <w:rsid w:val="00F966A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CC08A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45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39</cp:revision>
  <cp:lastPrinted>2002-05-23T18:14:00Z</cp:lastPrinted>
  <dcterms:created xsi:type="dcterms:W3CDTF">2019-01-04T02:54:00Z</dcterms:created>
  <dcterms:modified xsi:type="dcterms:W3CDTF">2019-02-16T02:57:00Z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