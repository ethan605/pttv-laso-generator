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Light1"/>
        <w:tblW w:w="5000" w:type="pct"/>
        <w:tblLook w:val="0620" w:firstRow="1" w:lastRow="0" w:firstColumn="0" w:lastColumn="0" w:noHBand="1" w:noVBand="1"/>
      </w:tblPr>
      <w:tblGrid>
        <w:gridCol w:w="5040"/>
        <w:gridCol w:w="5040"/>
      </w:tblGrid>
      <w:tr w:rsidR="00856C35" w:rsidTr="006028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428" w:type="dxa"/>
          </w:tcPr>
          <w:p w:rsidR="00856C35" w:rsidRDefault="008B58F7" w:rsidP="00856C35">
            <w:r>
              <w:rPr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Logo Đỏ" style="width:55pt;height:55pt;mso-width-percent:0;mso-height-percent:0;mso-width-percent:0;mso-height-percent:0">
                  <v:imagedata r:id="rId10" o:title="Logo Đỏ"/>
                </v:shape>
              </w:pict>
            </w:r>
          </w:p>
        </w:tc>
        <w:tc>
          <w:tcPr>
            <w:tcW w:w="4428" w:type="dxa"/>
          </w:tcPr>
          <w:p w:rsidR="00C82A2A" w:rsidRDefault="00706274" w:rsidP="00C82A2A">
            <w:pPr>
              <w:pStyle w:val="CompanyName"/>
              <w:spacing w:line="276" w:lineRule="auto"/>
              <w:rPr>
                <w:color w:val="FF0000"/>
                <w:sz w:val="32"/>
                <w:szCs w:val="32"/>
              </w:rPr>
            </w:pPr>
            <w:r w:rsidRPr="00706274">
              <w:rPr>
                <w:color w:val="FF0000"/>
                <w:sz w:val="32"/>
                <w:szCs w:val="32"/>
              </w:rPr>
              <w:t>Phong Thủy Tài Vận</w:t>
            </w:r>
          </w:p>
          <w:p w:rsidR="00C82A2A" w:rsidRDefault="00706274" w:rsidP="00C82A2A">
            <w:pPr>
              <w:pStyle w:val="CompanyName"/>
              <w:spacing w:line="276" w:lineRule="auto"/>
              <w:rPr>
                <w:color w:val="auto"/>
                <w:sz w:val="22"/>
                <w:szCs w:val="22"/>
              </w:rPr>
            </w:pPr>
            <w:r w:rsidRPr="00706274">
              <w:rPr>
                <w:color w:val="auto"/>
                <w:sz w:val="22"/>
                <w:szCs w:val="22"/>
              </w:rPr>
              <w:t>Địa chỉ</w:t>
            </w:r>
            <w:r>
              <w:rPr>
                <w:color w:val="auto"/>
                <w:sz w:val="22"/>
                <w:szCs w:val="22"/>
              </w:rPr>
              <w:t xml:space="preserve">: </w:t>
            </w:r>
            <w:r w:rsidRPr="00706274">
              <w:rPr>
                <w:b w:val="0"/>
                <w:color w:val="auto"/>
                <w:sz w:val="22"/>
                <w:szCs w:val="22"/>
              </w:rPr>
              <w:t>99 Quán Nam, Hải Phòng</w:t>
            </w:r>
            <w:r w:rsidR="00C82A2A">
              <w:rPr>
                <w:color w:val="auto"/>
                <w:sz w:val="22"/>
                <w:szCs w:val="22"/>
              </w:rPr>
              <w:t xml:space="preserve">         </w:t>
            </w:r>
          </w:p>
          <w:p w:rsidR="00706274" w:rsidRPr="00C82A2A" w:rsidRDefault="00706274" w:rsidP="00C82A2A">
            <w:pPr>
              <w:pStyle w:val="CompanyName"/>
              <w:spacing w:line="276" w:lineRule="auto"/>
              <w:rPr>
                <w:color w:val="FF0000"/>
                <w:sz w:val="32"/>
                <w:szCs w:val="32"/>
              </w:rPr>
            </w:pPr>
            <w:r>
              <w:rPr>
                <w:color w:val="auto"/>
                <w:sz w:val="22"/>
                <w:szCs w:val="22"/>
              </w:rPr>
              <w:t>Hotline:</w:t>
            </w:r>
            <w:r w:rsidR="00C82A2A">
              <w:rPr>
                <w:color w:val="auto"/>
                <w:sz w:val="22"/>
                <w:szCs w:val="22"/>
              </w:rPr>
              <w:t xml:space="preserve"> </w:t>
            </w:r>
            <w:hyperlink r:id="rId11" w:history="1">
              <w:r w:rsidR="00C82A2A" w:rsidRPr="0059580F">
                <w:rPr>
                  <w:rStyle w:val="Hyperlink"/>
                  <w:b w:val="0"/>
                  <w:sz w:val="22"/>
                  <w:szCs w:val="22"/>
                </w:rPr>
                <w:t>088.6688.656</w:t>
              </w:r>
            </w:hyperlink>
            <w:r w:rsidR="00C82A2A" w:rsidRPr="00DF1691">
              <w:rPr>
                <w:rFonts w:ascii="Helvetica" w:hAnsi="Helvetica" w:cs="Helvetica"/>
                <w:b w:val="0"/>
                <w:color w:val="444950"/>
                <w:sz w:val="18"/>
                <w:szCs w:val="18"/>
              </w:rPr>
              <w:t xml:space="preserve">  </w:t>
            </w:r>
            <w:r w:rsidR="00C82A2A">
              <w:rPr>
                <w:color w:val="FF0000"/>
                <w:sz w:val="32"/>
                <w:szCs w:val="32"/>
              </w:rPr>
              <w:t xml:space="preserve">| </w:t>
            </w:r>
            <w:r w:rsidR="00C82A2A">
              <w:rPr>
                <w:color w:val="auto"/>
                <w:sz w:val="22"/>
                <w:szCs w:val="22"/>
              </w:rPr>
              <w:t>Web</w:t>
            </w:r>
            <w:r>
              <w:rPr>
                <w:color w:val="auto"/>
                <w:sz w:val="22"/>
                <w:szCs w:val="22"/>
              </w:rPr>
              <w:t xml:space="preserve">: </w:t>
            </w:r>
            <w:hyperlink r:id="rId12" w:history="1">
              <w:r w:rsidR="0059580F" w:rsidRPr="0059580F">
                <w:rPr>
                  <w:rStyle w:val="Hyperlink"/>
                  <w:b w:val="0"/>
                  <w:sz w:val="22"/>
                  <w:szCs w:val="22"/>
                </w:rPr>
                <w:t>p</w:t>
              </w:r>
              <w:r w:rsidRPr="0059580F">
                <w:rPr>
                  <w:rStyle w:val="Hyperlink"/>
                  <w:b w:val="0"/>
                  <w:sz w:val="22"/>
                  <w:szCs w:val="22"/>
                </w:rPr>
                <w:t>hongthuytaivan.vn</w:t>
              </w:r>
            </w:hyperlink>
          </w:p>
        </w:tc>
      </w:tr>
    </w:tbl>
    <w:p w:rsidR="00856C35" w:rsidRDefault="00706274" w:rsidP="00856C35">
      <w:pPr>
        <w:pStyle w:val="Heading2"/>
      </w:pPr>
      <w:r>
        <w:t xml:space="preserve">Thông tin </w:t>
      </w:r>
      <w:r w:rsidR="00294509">
        <w:t>Đương số</w:t>
      </w:r>
    </w:p>
    <w:p w:rsidR="00856C35" w:rsidRDefault="00856C35"/>
    <w:tbl>
      <w:tblPr>
        <w:tblStyle w:val="TableGrid"/>
        <w:tblW w:w="101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284"/>
        <w:gridCol w:w="8080"/>
      </w:tblGrid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  <w:r w:rsidRPr="00792851">
              <w:rPr>
                <w:sz w:val="24"/>
              </w:rPr>
              <w:t>Họ và tên:</w:t>
            </w: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bottom w:val="dotted" w:sz="4" w:space="0" w:color="auto"/>
            </w:tcBorders>
          </w:tcPr>
          <w:p w:rsidR="00612F5D" w:rsidRPr="00792851" w:rsidRDefault="003C7870" w:rsidP="00612F5D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{</w:t>
            </w:r>
            <w:r w:rsidR="001574A6">
              <w:rPr>
                <w:b/>
                <w:sz w:val="24"/>
              </w:rPr>
              <w:t>full_</w:t>
            </w:r>
            <w:r>
              <w:rPr>
                <w:b/>
                <w:sz w:val="24"/>
              </w:rPr>
              <w:t>name} ({gender})</w:t>
            </w: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top w:val="dotted" w:sz="4" w:space="0" w:color="auto"/>
            </w:tcBorders>
          </w:tcPr>
          <w:p w:rsidR="00612F5D" w:rsidRPr="00792851" w:rsidRDefault="00612F5D">
            <w:pPr>
              <w:rPr>
                <w:b/>
                <w:sz w:val="24"/>
              </w:rPr>
            </w:pP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  <w:r w:rsidRPr="00792851">
              <w:rPr>
                <w:sz w:val="24"/>
              </w:rPr>
              <w:t>Ngày giờ sinh:</w:t>
            </w: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bottom w:val="dotted" w:sz="4" w:space="0" w:color="auto"/>
            </w:tcBorders>
          </w:tcPr>
          <w:p w:rsidR="00612F5D" w:rsidRPr="00792851" w:rsidRDefault="004657E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Giờ </w:t>
            </w:r>
            <w:r w:rsidR="0055078D">
              <w:rPr>
                <w:b/>
                <w:sz w:val="24"/>
              </w:rPr>
              <w:t>{birth_hour}, ngày {birth_date} {calendar}</w:t>
            </w: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top w:val="dotted" w:sz="4" w:space="0" w:color="auto"/>
            </w:tcBorders>
          </w:tcPr>
          <w:p w:rsidR="00612F5D" w:rsidRPr="00792851" w:rsidRDefault="00612F5D">
            <w:pPr>
              <w:rPr>
                <w:b/>
                <w:sz w:val="24"/>
              </w:rPr>
            </w:pPr>
          </w:p>
        </w:tc>
      </w:tr>
      <w:tr w:rsidR="00792851" w:rsidRPr="00792851" w:rsidTr="00792851">
        <w:tc>
          <w:tcPr>
            <w:tcW w:w="1809" w:type="dxa"/>
          </w:tcPr>
          <w:p w:rsidR="00612F5D" w:rsidRPr="00792851" w:rsidRDefault="00CC6066">
            <w:pPr>
              <w:rPr>
                <w:sz w:val="24"/>
              </w:rPr>
            </w:pPr>
            <w:r>
              <w:rPr>
                <w:sz w:val="24"/>
              </w:rPr>
              <w:t>{contact_type}</w:t>
            </w:r>
            <w:r w:rsidR="00612F5D" w:rsidRPr="00792851">
              <w:rPr>
                <w:sz w:val="24"/>
              </w:rPr>
              <w:t>:</w:t>
            </w:r>
          </w:p>
        </w:tc>
        <w:tc>
          <w:tcPr>
            <w:tcW w:w="284" w:type="dxa"/>
          </w:tcPr>
          <w:p w:rsidR="00612F5D" w:rsidRPr="00792851" w:rsidRDefault="00612F5D">
            <w:pPr>
              <w:rPr>
                <w:sz w:val="24"/>
              </w:rPr>
            </w:pPr>
          </w:p>
        </w:tc>
        <w:tc>
          <w:tcPr>
            <w:tcW w:w="8080" w:type="dxa"/>
            <w:tcBorders>
              <w:bottom w:val="dotted" w:sz="4" w:space="0" w:color="auto"/>
            </w:tcBorders>
          </w:tcPr>
          <w:p w:rsidR="00612F5D" w:rsidRPr="00792851" w:rsidRDefault="00672316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{contact_</w:t>
            </w:r>
            <w:r w:rsidR="00F05D22">
              <w:rPr>
                <w:b/>
                <w:sz w:val="24"/>
              </w:rPr>
              <w:t>detail</w:t>
            </w:r>
            <w:r>
              <w:rPr>
                <w:b/>
                <w:sz w:val="24"/>
              </w:rPr>
              <w:t>}</w:t>
            </w:r>
          </w:p>
        </w:tc>
      </w:tr>
    </w:tbl>
    <w:p w:rsidR="00FD401C" w:rsidRPr="00706274" w:rsidRDefault="00FD401C" w:rsidP="00FD401C">
      <w:pPr>
        <w:pStyle w:val="Heading2"/>
      </w:pPr>
      <w:r>
        <w:t>Lá số năm 2019</w:t>
      </w:r>
    </w:p>
    <w:p w:rsidR="00612F5D" w:rsidRDefault="00612F5D" w:rsidP="00FD401C">
      <w:pPr>
        <w:jc w:val="center"/>
      </w:pPr>
    </w:p>
    <w:p w:rsidR="005269FA" w:rsidRDefault="00F86D3D" w:rsidP="00FD401C">
      <w:pPr>
        <w:jc w:val="center"/>
      </w:pPr>
      <w:r>
        <w:rPr>
          <w:noProof/>
        </w:rPr>
        <w:drawing>
          <wp:inline distT="0" distB="0" distL="0" distR="0">
            <wp:extent cx="4572000" cy="609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so_placeholder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0050" w:rsidRPr="00706274" w:rsidRDefault="00706274" w:rsidP="00330050">
      <w:pPr>
        <w:pStyle w:val="Heading2"/>
      </w:pPr>
      <w:r>
        <w:lastRenderedPageBreak/>
        <w:t>Các phần luận giải chính</w:t>
      </w:r>
    </w:p>
    <w:p w:rsidR="005269FA" w:rsidRDefault="005269FA" w:rsidP="00D446BA">
      <w:pPr>
        <w:jc w:val="both"/>
        <w:rPr>
          <w:sz w:val="24"/>
        </w:rPr>
      </w:pPr>
    </w:p>
    <w:p w:rsidR="00DB574C" w:rsidRDefault="005269FA" w:rsidP="00AF29C8">
      <w:pPr>
        <w:jc w:val="both"/>
        <w:rPr>
          <w:sz w:val="24"/>
        </w:rPr>
      </w:pPr>
      <w:r>
        <w:rPr>
          <w:sz w:val="24"/>
        </w:rPr>
        <w:t>{</w:t>
      </w:r>
      <w:r w:rsidR="00F528B8">
        <w:rPr>
          <w:sz w:val="24"/>
        </w:rPr>
        <w:t>explaination_</w:t>
      </w:r>
      <w:r w:rsidR="00800597">
        <w:rPr>
          <w:sz w:val="24"/>
        </w:rPr>
        <w:t>detail</w:t>
      </w:r>
      <w:r>
        <w:rPr>
          <w:sz w:val="24"/>
        </w:rPr>
        <w:t>}</w:t>
      </w:r>
      <w:r w:rsidR="001C466B">
        <w:rPr>
          <w:sz w:val="24"/>
        </w:rPr>
        <w:t xml:space="preserve"> </w:t>
      </w:r>
      <w:r w:rsidR="001C466B">
        <w:rPr>
          <w:rFonts w:ascii="MS Gothic" w:eastAsia="MS Gothic" w:hAnsi="MS Gothic" w:cs="MS Gothic" w:hint="eastAsia"/>
          <w:sz w:val="24"/>
          <w:lang w:eastAsia="ja-JP"/>
        </w:rPr>
        <w:t>※</w:t>
      </w:r>
    </w:p>
    <w:p w:rsidR="00AF29C8" w:rsidRDefault="00AF29C8" w:rsidP="00AF29C8">
      <w:pPr>
        <w:jc w:val="both"/>
        <w:rPr>
          <w:sz w:val="24"/>
        </w:rPr>
      </w:pPr>
    </w:p>
    <w:p w:rsidR="00DB574C" w:rsidRDefault="00DB574C" w:rsidP="00DB574C">
      <w:pPr>
        <w:pStyle w:val="Heading2"/>
      </w:pPr>
      <w:r>
        <w:t>Trả lời câu hỏi</w:t>
      </w:r>
    </w:p>
    <w:p w:rsidR="005E66A6" w:rsidRDefault="005E66A6" w:rsidP="00DB574C">
      <w:r>
        <w:t>{#questions}</w:t>
      </w:r>
    </w:p>
    <w:p w:rsidR="00DB574C" w:rsidRDefault="00FB076A" w:rsidP="00DB574C">
      <w:pPr>
        <w:pStyle w:val="Heading1"/>
        <w:rPr>
          <w:sz w:val="28"/>
          <w:szCs w:val="28"/>
        </w:rPr>
      </w:pPr>
      <w:r>
        <w:rPr>
          <w:sz w:val="28"/>
          <w:szCs w:val="28"/>
        </w:rPr>
        <w:t>{title}</w:t>
      </w:r>
    </w:p>
    <w:p w:rsidR="0038623A" w:rsidRDefault="00FB076A" w:rsidP="00CA243F">
      <w:pPr>
        <w:rPr>
          <w:sz w:val="24"/>
        </w:rPr>
      </w:pPr>
      <w:r>
        <w:rPr>
          <w:sz w:val="24"/>
        </w:rPr>
        <w:t>{</w:t>
      </w:r>
      <w:r w:rsidR="00A80BCB">
        <w:rPr>
          <w:sz w:val="24"/>
        </w:rPr>
        <w:t>answer</w:t>
      </w:r>
      <w:r>
        <w:rPr>
          <w:sz w:val="24"/>
        </w:rPr>
        <w:t>}</w:t>
      </w:r>
    </w:p>
    <w:p w:rsidR="006F3984" w:rsidRPr="00F1693E" w:rsidRDefault="006F3984" w:rsidP="00CA243F">
      <w:pPr>
        <w:rPr>
          <w:sz w:val="24"/>
        </w:rPr>
      </w:pPr>
    </w:p>
    <w:p w:rsidR="00CA243F" w:rsidRDefault="00CA243F" w:rsidP="00CA243F">
      <w:r>
        <w:t>{/questions}</w:t>
      </w:r>
    </w:p>
    <w:p w:rsidR="00CA243F" w:rsidRPr="00CA243F" w:rsidRDefault="00CA243F" w:rsidP="00CA243F"/>
    <w:sectPr w:rsidR="00CA243F" w:rsidRPr="00CA243F" w:rsidSect="00856C35">
      <w:footerReference w:type="default" r:id="rId14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B58F7" w:rsidRDefault="008B58F7" w:rsidP="00176E67">
      <w:r>
        <w:separator/>
      </w:r>
    </w:p>
  </w:endnote>
  <w:endnote w:type="continuationSeparator" w:id="0">
    <w:p w:rsidR="008B58F7" w:rsidRDefault="008B58F7" w:rsidP="00176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9631626"/>
      <w:docPartObj>
        <w:docPartGallery w:val="Page Numbers (Bottom of Page)"/>
        <w:docPartUnique/>
      </w:docPartObj>
    </w:sdtPr>
    <w:sdtEndPr/>
    <w:sdtContent>
      <w:p w:rsidR="00176E67" w:rsidRDefault="00C8155B">
        <w:pPr>
          <w:pStyle w:val="Footer"/>
          <w:jc w:val="center"/>
        </w:pP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C82A2A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B58F7" w:rsidRDefault="008B58F7" w:rsidP="00176E67">
      <w:r>
        <w:separator/>
      </w:r>
    </w:p>
  </w:footnote>
  <w:footnote w:type="continuationSeparator" w:id="0">
    <w:p w:rsidR="008B58F7" w:rsidRDefault="008B58F7" w:rsidP="00176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BFE22B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1C8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60B91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33C8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03E1B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07456B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97664C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14C3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E54A7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5CE38B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7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274"/>
    <w:rsid w:val="000071F7"/>
    <w:rsid w:val="00010B00"/>
    <w:rsid w:val="0002798A"/>
    <w:rsid w:val="00083002"/>
    <w:rsid w:val="00087B85"/>
    <w:rsid w:val="000A01F1"/>
    <w:rsid w:val="000C1163"/>
    <w:rsid w:val="000C797A"/>
    <w:rsid w:val="000D0B37"/>
    <w:rsid w:val="000D2539"/>
    <w:rsid w:val="000D2BB8"/>
    <w:rsid w:val="000D4A64"/>
    <w:rsid w:val="000F2DF4"/>
    <w:rsid w:val="000F6783"/>
    <w:rsid w:val="00120C95"/>
    <w:rsid w:val="001455A7"/>
    <w:rsid w:val="0014663E"/>
    <w:rsid w:val="00147233"/>
    <w:rsid w:val="001574A6"/>
    <w:rsid w:val="00176E67"/>
    <w:rsid w:val="00180664"/>
    <w:rsid w:val="001903F7"/>
    <w:rsid w:val="0019395E"/>
    <w:rsid w:val="001B4ADE"/>
    <w:rsid w:val="001C466B"/>
    <w:rsid w:val="001D4F9A"/>
    <w:rsid w:val="001D6B76"/>
    <w:rsid w:val="001F5738"/>
    <w:rsid w:val="00211828"/>
    <w:rsid w:val="00250014"/>
    <w:rsid w:val="00274E35"/>
    <w:rsid w:val="00275BB5"/>
    <w:rsid w:val="00286F6A"/>
    <w:rsid w:val="00291C8C"/>
    <w:rsid w:val="00294509"/>
    <w:rsid w:val="002A1ECE"/>
    <w:rsid w:val="002A2510"/>
    <w:rsid w:val="002A6FA9"/>
    <w:rsid w:val="002B4D1D"/>
    <w:rsid w:val="002C10B1"/>
    <w:rsid w:val="002D02C4"/>
    <w:rsid w:val="002D222A"/>
    <w:rsid w:val="002F55B7"/>
    <w:rsid w:val="003076FD"/>
    <w:rsid w:val="003150AC"/>
    <w:rsid w:val="00317005"/>
    <w:rsid w:val="003217A5"/>
    <w:rsid w:val="00330050"/>
    <w:rsid w:val="00335259"/>
    <w:rsid w:val="003570CF"/>
    <w:rsid w:val="003776E9"/>
    <w:rsid w:val="0038623A"/>
    <w:rsid w:val="00387F56"/>
    <w:rsid w:val="003929F1"/>
    <w:rsid w:val="003A1B63"/>
    <w:rsid w:val="003A41A1"/>
    <w:rsid w:val="003B2326"/>
    <w:rsid w:val="003C6B3A"/>
    <w:rsid w:val="003C7870"/>
    <w:rsid w:val="00400251"/>
    <w:rsid w:val="00410017"/>
    <w:rsid w:val="00437ED0"/>
    <w:rsid w:val="00440CD8"/>
    <w:rsid w:val="00443837"/>
    <w:rsid w:val="00447DAA"/>
    <w:rsid w:val="00450F66"/>
    <w:rsid w:val="0045678D"/>
    <w:rsid w:val="00461739"/>
    <w:rsid w:val="004657E6"/>
    <w:rsid w:val="00467865"/>
    <w:rsid w:val="0048685F"/>
    <w:rsid w:val="00490804"/>
    <w:rsid w:val="004A1437"/>
    <w:rsid w:val="004A4198"/>
    <w:rsid w:val="004A54EA"/>
    <w:rsid w:val="004B0578"/>
    <w:rsid w:val="004E34C6"/>
    <w:rsid w:val="004F62AD"/>
    <w:rsid w:val="004F78F2"/>
    <w:rsid w:val="00501AE8"/>
    <w:rsid w:val="00504B65"/>
    <w:rsid w:val="005114CE"/>
    <w:rsid w:val="0052122B"/>
    <w:rsid w:val="005269FA"/>
    <w:rsid w:val="00535551"/>
    <w:rsid w:val="00546FDB"/>
    <w:rsid w:val="00547688"/>
    <w:rsid w:val="0055078D"/>
    <w:rsid w:val="005557F6"/>
    <w:rsid w:val="00563778"/>
    <w:rsid w:val="0059580F"/>
    <w:rsid w:val="005B4AE2"/>
    <w:rsid w:val="005E63CC"/>
    <w:rsid w:val="005E66A6"/>
    <w:rsid w:val="005F078C"/>
    <w:rsid w:val="005F6E87"/>
    <w:rsid w:val="0060199A"/>
    <w:rsid w:val="00602863"/>
    <w:rsid w:val="00607FED"/>
    <w:rsid w:val="00612F5D"/>
    <w:rsid w:val="00613129"/>
    <w:rsid w:val="006155C2"/>
    <w:rsid w:val="00617C65"/>
    <w:rsid w:val="0063459A"/>
    <w:rsid w:val="00634820"/>
    <w:rsid w:val="00650710"/>
    <w:rsid w:val="0066126B"/>
    <w:rsid w:val="00672316"/>
    <w:rsid w:val="006742D3"/>
    <w:rsid w:val="0067785A"/>
    <w:rsid w:val="00682C69"/>
    <w:rsid w:val="00696D54"/>
    <w:rsid w:val="006D2635"/>
    <w:rsid w:val="006D779C"/>
    <w:rsid w:val="006E4F63"/>
    <w:rsid w:val="006E729E"/>
    <w:rsid w:val="006F3984"/>
    <w:rsid w:val="00706274"/>
    <w:rsid w:val="00722A00"/>
    <w:rsid w:val="00724FA4"/>
    <w:rsid w:val="00725898"/>
    <w:rsid w:val="007325A9"/>
    <w:rsid w:val="0075451A"/>
    <w:rsid w:val="007602AC"/>
    <w:rsid w:val="00774B67"/>
    <w:rsid w:val="00786E50"/>
    <w:rsid w:val="00792851"/>
    <w:rsid w:val="00793AC6"/>
    <w:rsid w:val="007A71DE"/>
    <w:rsid w:val="007A7485"/>
    <w:rsid w:val="007B199B"/>
    <w:rsid w:val="007B6119"/>
    <w:rsid w:val="007C1DA0"/>
    <w:rsid w:val="007C71B8"/>
    <w:rsid w:val="007E2A15"/>
    <w:rsid w:val="007E56C4"/>
    <w:rsid w:val="007F3D5B"/>
    <w:rsid w:val="007F5832"/>
    <w:rsid w:val="00800597"/>
    <w:rsid w:val="008107D6"/>
    <w:rsid w:val="00813F9A"/>
    <w:rsid w:val="00816633"/>
    <w:rsid w:val="00841645"/>
    <w:rsid w:val="00852EC6"/>
    <w:rsid w:val="00856C35"/>
    <w:rsid w:val="00871876"/>
    <w:rsid w:val="008753A7"/>
    <w:rsid w:val="0088782D"/>
    <w:rsid w:val="008A33C4"/>
    <w:rsid w:val="008B58F7"/>
    <w:rsid w:val="008B7081"/>
    <w:rsid w:val="008D7A67"/>
    <w:rsid w:val="008F2F8A"/>
    <w:rsid w:val="008F5BCD"/>
    <w:rsid w:val="00902964"/>
    <w:rsid w:val="00906E88"/>
    <w:rsid w:val="00920507"/>
    <w:rsid w:val="00926336"/>
    <w:rsid w:val="00933455"/>
    <w:rsid w:val="0094790F"/>
    <w:rsid w:val="00966B90"/>
    <w:rsid w:val="009737B7"/>
    <w:rsid w:val="009802C4"/>
    <w:rsid w:val="009976D9"/>
    <w:rsid w:val="00997A3E"/>
    <w:rsid w:val="009A12D5"/>
    <w:rsid w:val="009A2E1E"/>
    <w:rsid w:val="009A48B5"/>
    <w:rsid w:val="009A4EA3"/>
    <w:rsid w:val="009A55DC"/>
    <w:rsid w:val="009C220D"/>
    <w:rsid w:val="009C7A86"/>
    <w:rsid w:val="00A211B2"/>
    <w:rsid w:val="00A2727E"/>
    <w:rsid w:val="00A35524"/>
    <w:rsid w:val="00A60C9E"/>
    <w:rsid w:val="00A74F99"/>
    <w:rsid w:val="00A80BCB"/>
    <w:rsid w:val="00A82BA3"/>
    <w:rsid w:val="00A94ACC"/>
    <w:rsid w:val="00AA2EA7"/>
    <w:rsid w:val="00AA34FD"/>
    <w:rsid w:val="00AA578E"/>
    <w:rsid w:val="00AC1AEA"/>
    <w:rsid w:val="00AD09CB"/>
    <w:rsid w:val="00AE6FA4"/>
    <w:rsid w:val="00AF29C8"/>
    <w:rsid w:val="00B03907"/>
    <w:rsid w:val="00B11811"/>
    <w:rsid w:val="00B311E1"/>
    <w:rsid w:val="00B35E0D"/>
    <w:rsid w:val="00B417E7"/>
    <w:rsid w:val="00B4735C"/>
    <w:rsid w:val="00B579DF"/>
    <w:rsid w:val="00B90EC2"/>
    <w:rsid w:val="00BA268F"/>
    <w:rsid w:val="00BB0876"/>
    <w:rsid w:val="00BC07E3"/>
    <w:rsid w:val="00BD103E"/>
    <w:rsid w:val="00C01932"/>
    <w:rsid w:val="00C079CA"/>
    <w:rsid w:val="00C45FDA"/>
    <w:rsid w:val="00C67741"/>
    <w:rsid w:val="00C74647"/>
    <w:rsid w:val="00C76039"/>
    <w:rsid w:val="00C76480"/>
    <w:rsid w:val="00C80AD2"/>
    <w:rsid w:val="00C8155B"/>
    <w:rsid w:val="00C82A2A"/>
    <w:rsid w:val="00C92A3C"/>
    <w:rsid w:val="00C92FD6"/>
    <w:rsid w:val="00CA243F"/>
    <w:rsid w:val="00CC6066"/>
    <w:rsid w:val="00CD126D"/>
    <w:rsid w:val="00CE5DC7"/>
    <w:rsid w:val="00CE7D54"/>
    <w:rsid w:val="00D14E73"/>
    <w:rsid w:val="00D446BA"/>
    <w:rsid w:val="00D55AFA"/>
    <w:rsid w:val="00D6155E"/>
    <w:rsid w:val="00D61560"/>
    <w:rsid w:val="00D753DE"/>
    <w:rsid w:val="00D83A19"/>
    <w:rsid w:val="00D86A85"/>
    <w:rsid w:val="00D90A75"/>
    <w:rsid w:val="00DA4514"/>
    <w:rsid w:val="00DB4C70"/>
    <w:rsid w:val="00DB574C"/>
    <w:rsid w:val="00DC47A2"/>
    <w:rsid w:val="00DE1551"/>
    <w:rsid w:val="00DE1A09"/>
    <w:rsid w:val="00DE7FB7"/>
    <w:rsid w:val="00DF1691"/>
    <w:rsid w:val="00E106E2"/>
    <w:rsid w:val="00E20DDA"/>
    <w:rsid w:val="00E21761"/>
    <w:rsid w:val="00E2564F"/>
    <w:rsid w:val="00E32A8B"/>
    <w:rsid w:val="00E36054"/>
    <w:rsid w:val="00E37E7B"/>
    <w:rsid w:val="00E439EE"/>
    <w:rsid w:val="00E46E04"/>
    <w:rsid w:val="00E87396"/>
    <w:rsid w:val="00E90765"/>
    <w:rsid w:val="00E96F6F"/>
    <w:rsid w:val="00EB478A"/>
    <w:rsid w:val="00EC3CEA"/>
    <w:rsid w:val="00EC42A3"/>
    <w:rsid w:val="00F05D22"/>
    <w:rsid w:val="00F1693E"/>
    <w:rsid w:val="00F528B8"/>
    <w:rsid w:val="00F80991"/>
    <w:rsid w:val="00F83033"/>
    <w:rsid w:val="00F86D3D"/>
    <w:rsid w:val="00F966AA"/>
    <w:rsid w:val="00FB076A"/>
    <w:rsid w:val="00FB538F"/>
    <w:rsid w:val="00FC3071"/>
    <w:rsid w:val="00FD401C"/>
    <w:rsid w:val="00FD5902"/>
    <w:rsid w:val="00FF1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C62F067"/>
  <w15:docId w15:val="{474C3311-E3B6-924C-8913-AD325B71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6E67"/>
    <w:rPr>
      <w:rFonts w:asciiTheme="minorHAnsi" w:hAnsiTheme="minorHAnsi"/>
      <w:sz w:val="19"/>
      <w:szCs w:val="24"/>
    </w:rPr>
  </w:style>
  <w:style w:type="paragraph" w:styleId="Heading1">
    <w:name w:val="heading 1"/>
    <w:basedOn w:val="Normal"/>
    <w:next w:val="Normal"/>
    <w:qFormat/>
    <w:rsid w:val="00856C35"/>
    <w:pPr>
      <w:spacing w:before="200" w:after="120"/>
      <w:outlineLvl w:val="0"/>
    </w:pPr>
    <w:rPr>
      <w:rFonts w:asciiTheme="majorHAnsi" w:hAnsiTheme="majorHAnsi"/>
      <w:b/>
      <w:sz w:val="24"/>
    </w:rPr>
  </w:style>
  <w:style w:type="paragraph" w:styleId="Heading2">
    <w:name w:val="heading 2"/>
    <w:basedOn w:val="Normal"/>
    <w:next w:val="Normal"/>
    <w:qFormat/>
    <w:rsid w:val="00176E67"/>
    <w:pPr>
      <w:keepNext/>
      <w:shd w:val="clear" w:color="auto" w:fill="595959" w:themeFill="text1" w:themeFillTint="A6"/>
      <w:spacing w:before="200"/>
      <w:jc w:val="center"/>
      <w:outlineLvl w:val="1"/>
    </w:pPr>
    <w:rPr>
      <w:rFonts w:asciiTheme="majorHAnsi" w:hAnsiTheme="majorHAnsi"/>
      <w:b/>
      <w:color w:val="FFFFFF" w:themeColor="background1"/>
      <w:sz w:val="22"/>
    </w:rPr>
  </w:style>
  <w:style w:type="paragraph" w:styleId="Heading3">
    <w:name w:val="heading 3"/>
    <w:basedOn w:val="Normal"/>
    <w:next w:val="Normal"/>
    <w:qFormat/>
    <w:rsid w:val="00490804"/>
    <w:pPr>
      <w:outlineLvl w:val="2"/>
    </w:pPr>
    <w:rPr>
      <w:i/>
      <w:sz w:val="1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90804"/>
    <w:pPr>
      <w:jc w:val="right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0804"/>
    <w:rPr>
      <w:rFonts w:asciiTheme="minorHAnsi" w:hAnsiTheme="minorHAnsi"/>
      <w:sz w:val="19"/>
      <w:szCs w:val="24"/>
    </w:rPr>
  </w:style>
  <w:style w:type="paragraph" w:styleId="BalloonText">
    <w:name w:val="Balloon Text"/>
    <w:basedOn w:val="Normal"/>
    <w:semiHidden/>
    <w:rsid w:val="0002798A"/>
    <w:rPr>
      <w:rFonts w:ascii="Tahoma" w:hAnsi="Tahoma" w:cs="Tahoma"/>
      <w:sz w:val="16"/>
      <w:szCs w:val="16"/>
    </w:rPr>
  </w:style>
  <w:style w:type="paragraph" w:customStyle="1" w:styleId="Italic">
    <w:name w:val="Italic"/>
    <w:basedOn w:val="Normal"/>
    <w:qFormat/>
    <w:rsid w:val="00490804"/>
    <w:pPr>
      <w:spacing w:before="120" w:after="60"/>
    </w:pPr>
    <w:rPr>
      <w:i/>
      <w:sz w:val="20"/>
      <w:szCs w:val="20"/>
    </w:rPr>
  </w:style>
  <w:style w:type="paragraph" w:customStyle="1" w:styleId="Checkbox">
    <w:name w:val="Checkbox"/>
    <w:basedOn w:val="Normal"/>
    <w:next w:val="Normal"/>
    <w:qFormat/>
    <w:rsid w:val="00490804"/>
    <w:pPr>
      <w:jc w:val="center"/>
    </w:pPr>
    <w:rPr>
      <w:sz w:val="17"/>
      <w:szCs w:val="19"/>
    </w:rPr>
  </w:style>
  <w:style w:type="paragraph" w:customStyle="1" w:styleId="FieldText">
    <w:name w:val="Field Text"/>
    <w:basedOn w:val="Normal"/>
    <w:link w:val="FieldTextChar"/>
    <w:qFormat/>
    <w:rsid w:val="00490804"/>
    <w:rPr>
      <w:b/>
      <w:szCs w:val="19"/>
    </w:rPr>
  </w:style>
  <w:style w:type="character" w:customStyle="1" w:styleId="FieldTextChar">
    <w:name w:val="Field Text Char"/>
    <w:basedOn w:val="DefaultParagraphFont"/>
    <w:link w:val="FieldText"/>
    <w:rsid w:val="00490804"/>
    <w:rPr>
      <w:rFonts w:ascii="Arial" w:hAnsi="Arial"/>
      <w:b/>
      <w:sz w:val="19"/>
      <w:szCs w:val="19"/>
      <w:lang w:val="en-US" w:eastAsia="en-US" w:bidi="ar-SA"/>
    </w:rPr>
  </w:style>
  <w:style w:type="table" w:styleId="TableGrid">
    <w:name w:val="Table Grid"/>
    <w:basedOn w:val="TableNormal"/>
    <w:uiPriority w:val="59"/>
    <w:rsid w:val="00856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mpanyName">
    <w:name w:val="Company Name"/>
    <w:basedOn w:val="Normal"/>
    <w:qFormat/>
    <w:rsid w:val="00176E67"/>
    <w:pPr>
      <w:jc w:val="right"/>
    </w:pPr>
    <w:rPr>
      <w:rFonts w:asciiTheme="majorHAnsi" w:hAnsiTheme="majorHAnsi"/>
      <w:b/>
      <w:color w:val="595959" w:themeColor="text1" w:themeTint="A6"/>
      <w:sz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176E6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76E67"/>
    <w:rPr>
      <w:rFonts w:asciiTheme="minorHAnsi" w:hAnsiTheme="minorHAnsi"/>
      <w:sz w:val="19"/>
      <w:szCs w:val="24"/>
    </w:rPr>
  </w:style>
  <w:style w:type="paragraph" w:styleId="Footer">
    <w:name w:val="footer"/>
    <w:basedOn w:val="Normal"/>
    <w:link w:val="FooterChar"/>
    <w:uiPriority w:val="99"/>
    <w:unhideWhenUsed/>
    <w:rsid w:val="00176E67"/>
  </w:style>
  <w:style w:type="character" w:customStyle="1" w:styleId="FooterChar">
    <w:name w:val="Footer Char"/>
    <w:basedOn w:val="DefaultParagraphFont"/>
    <w:link w:val="Footer"/>
    <w:uiPriority w:val="99"/>
    <w:rsid w:val="00176E67"/>
    <w:rPr>
      <w:rFonts w:asciiTheme="minorHAnsi" w:hAnsiTheme="minorHAnsi"/>
      <w:sz w:val="19"/>
      <w:szCs w:val="24"/>
    </w:rPr>
  </w:style>
  <w:style w:type="table" w:customStyle="1" w:styleId="TableGridLight1">
    <w:name w:val="Table Grid Light1"/>
    <w:basedOn w:val="TableNormal"/>
    <w:uiPriority w:val="40"/>
    <w:rsid w:val="00602863"/>
    <w:tblPr>
      <w:tblCellMar>
        <w:left w:w="0" w:type="dxa"/>
        <w:right w:w="0" w:type="dxa"/>
      </w:tblCellMar>
    </w:tblPr>
    <w:tblStylePr w:type="firstRow">
      <w:rPr>
        <w:b w:val="0"/>
        <w:i w:val="0"/>
      </w:rPr>
    </w:tblStylePr>
  </w:style>
  <w:style w:type="table" w:customStyle="1" w:styleId="PlainTable31">
    <w:name w:val="Plain Table 31"/>
    <w:basedOn w:val="TableNormal"/>
    <w:uiPriority w:val="43"/>
    <w:rsid w:val="00602863"/>
    <w:tblPr>
      <w:tblStyleRowBandSize w:val="1"/>
      <w:tblStyleColBandSize w:val="1"/>
      <w:tblCellMar>
        <w:left w:w="0" w:type="dxa"/>
        <w:right w:w="0" w:type="dxa"/>
      </w:tblCellMar>
    </w:tblPr>
    <w:tcPr>
      <w:vAlign w:val="bottom"/>
    </w:tcPr>
    <w:tblStylePr w:type="firstRow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 w:val="0"/>
        <w:bCs/>
        <w:i w:val="0"/>
        <w:cap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9580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580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9580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735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4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21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jp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phongthuytaivan.vn/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tel:+84886688656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C:\Users\ANHVD\AppData\Roaming\Microsoft\Templates\Employment_application_onlin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717495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2011-12-16T19:19:00+00:00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1372559</Value>
      <Value>1531239</Value>
    </PublishStatusLookup>
    <APAuthor xmlns="4873beb7-5857-4685-be1f-d57550cc96cc">
      <UserInfo>
        <DisplayName>REDMOND\v-gakel</DisplayName>
        <AccountId>2721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>Employment application (2-pp., online form)</SourceTitle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TP102803373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OfficeOnline,OfficeOnlineVNext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Props1.xml><?xml version="1.0" encoding="utf-8"?>
<ds:datastoreItem xmlns:ds="http://schemas.openxmlformats.org/officeDocument/2006/customXml" ds:itemID="{CD3E8D71-0DA9-4A08-BE43-C88C6E5C8F3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57ABFAE-9857-4724-9BA6-F946631653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DEC911AA-999D-4CC9-9A8B-57C5C4CC27B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C:\Users\ANHVD\AppData\Roaming\Microsoft\Templates\Employment_application_online.dotx</Template>
  <TotalTime>47</TotalTime>
  <Pages>2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Employment application</vt:lpstr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Employment application</dc:title>
  <dc:creator>ANHVD</dc:creator>
  <cp:lastModifiedBy>Ethan Nguyen</cp:lastModifiedBy>
  <cp:revision>72</cp:revision>
  <cp:lastPrinted>2002-05-23T18:14:00Z</cp:lastPrinted>
  <dcterms:created xsi:type="dcterms:W3CDTF">2019-01-04T02:54:00Z</dcterms:created>
  <dcterms:modified xsi:type="dcterms:W3CDTF">2019-02-17T03:18:00Z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TC060888241033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